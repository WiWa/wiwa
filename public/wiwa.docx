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14" w:rsidRPr="008C457F" w:rsidRDefault="00483E14" w:rsidP="008C457F">
      <w:pPr>
        <w:jc w:val="center"/>
      </w:pPr>
      <w:r w:rsidRPr="00CC0D90">
        <w:rPr>
          <w:rFonts w:ascii="Calibri Light" w:hAnsi="Calibri Light" w:cs="LuzSans-Book"/>
          <w:b/>
          <w:bCs/>
        </w:rPr>
        <w:t>WIN WANG</w:t>
      </w:r>
    </w:p>
    <w:p w:rsidR="00483E14" w:rsidRPr="00CC0D90" w:rsidRDefault="006B52B6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(646) 284-0850</w:t>
      </w:r>
    </w:p>
    <w:p w:rsidR="00483E14" w:rsidRDefault="009675EB">
      <w:pPr>
        <w:pBdr>
          <w:bottom w:val="single" w:sz="8" w:space="2" w:color="000000"/>
        </w:pBdr>
        <w:jc w:val="center"/>
        <w:rPr>
          <w:rFonts w:ascii="Calibri Light" w:hAnsi="Calibri Light" w:cs="Calibri Light"/>
        </w:rPr>
      </w:pPr>
      <w:r w:rsidRPr="009675EB">
        <w:rPr>
          <w:rFonts w:ascii="Calibri Light" w:hAnsi="Calibri Light" w:cs="Calibri Light"/>
        </w:rPr>
        <w:t>wang.win0@gmail.com</w:t>
      </w:r>
    </w:p>
    <w:p w:rsidR="009675EB" w:rsidRPr="00CC0D90" w:rsidRDefault="009675EB">
      <w:pPr>
        <w:pBdr>
          <w:bottom w:val="single" w:sz="8" w:space="2" w:color="000000"/>
        </w:pBdr>
        <w:jc w:val="center"/>
        <w:rPr>
          <w:rFonts w:ascii="Calibri Light" w:hAnsi="Calibri Light" w:cs="Corbel"/>
        </w:rPr>
      </w:pPr>
      <w:r>
        <w:rPr>
          <w:rFonts w:ascii="Calibri Light" w:hAnsi="Calibri Light" w:cs="Calibri Light"/>
        </w:rPr>
        <w:t>winwang.org</w:t>
      </w:r>
    </w:p>
    <w:p w:rsidR="00483E14" w:rsidRPr="00CC0D90" w:rsidRDefault="00483E14">
      <w:pPr>
        <w:jc w:val="center"/>
        <w:rPr>
          <w:rFonts w:ascii="Calibri Light" w:hAnsi="Calibri Light" w:cs="Corbel"/>
        </w:rPr>
      </w:pPr>
    </w:p>
    <w:p w:rsidR="00483E14" w:rsidRPr="00D92FB7" w:rsidRDefault="00483E14">
      <w:pPr>
        <w:rPr>
          <w:rFonts w:ascii="Calibri Light" w:hAnsi="Calibri Light" w:cs="Corbel"/>
          <w:b/>
          <w:bCs/>
          <w:sz w:val="23"/>
          <w:szCs w:val="23"/>
          <w:u w:val="single"/>
        </w:rPr>
      </w:pPr>
      <w:r w:rsidRPr="00D92FB7">
        <w:rPr>
          <w:rFonts w:ascii="Calibri Light" w:hAnsi="Calibri Light" w:cs="Corbel"/>
          <w:b/>
          <w:bCs/>
          <w:sz w:val="23"/>
          <w:szCs w:val="23"/>
          <w:u w:val="single"/>
        </w:rPr>
        <w:t>EDUCATION</w:t>
      </w:r>
    </w:p>
    <w:p w:rsidR="006C771A" w:rsidRPr="00D92FB7" w:rsidRDefault="006C771A">
      <w:pPr>
        <w:rPr>
          <w:rFonts w:ascii="Calibri Light" w:hAnsi="Calibri Light" w:cs="Corbel"/>
          <w:sz w:val="23"/>
          <w:szCs w:val="23"/>
        </w:rPr>
      </w:pPr>
    </w:p>
    <w:p w:rsidR="00483E14" w:rsidRPr="00D92FB7" w:rsidRDefault="00483E14">
      <w:pPr>
        <w:tabs>
          <w:tab w:val="right" w:pos="9950"/>
        </w:tabs>
        <w:rPr>
          <w:rFonts w:ascii="Calibri Light" w:hAnsi="Calibri Light" w:cs="Corbel"/>
          <w:i/>
          <w:iCs/>
          <w:color w:val="000000"/>
          <w:sz w:val="23"/>
          <w:szCs w:val="23"/>
        </w:rPr>
      </w:pPr>
      <w:r w:rsidRPr="00D92FB7">
        <w:rPr>
          <w:rFonts w:ascii="Calibri Light" w:hAnsi="Calibri Light" w:cs="Corbel"/>
          <w:b/>
          <w:bCs/>
          <w:sz w:val="23"/>
          <w:szCs w:val="23"/>
        </w:rPr>
        <w:t>Vanderbilt University</w:t>
      </w:r>
      <w:r w:rsidRPr="00D92FB7">
        <w:rPr>
          <w:rFonts w:ascii="Calibri Light" w:hAnsi="Calibri Light" w:cs="Corbel"/>
          <w:sz w:val="23"/>
          <w:szCs w:val="23"/>
        </w:rPr>
        <w:tab/>
      </w:r>
      <w:r w:rsidRPr="00D92FB7">
        <w:rPr>
          <w:rFonts w:ascii="Calibri Light" w:hAnsi="Calibri Light" w:cs="Corbel"/>
          <w:i/>
          <w:iCs/>
          <w:sz w:val="23"/>
          <w:szCs w:val="23"/>
        </w:rPr>
        <w:t>Nashville, Tennessee</w:t>
      </w:r>
    </w:p>
    <w:p w:rsidR="00483E14" w:rsidRPr="00D92FB7" w:rsidRDefault="00191E88">
      <w:pPr>
        <w:tabs>
          <w:tab w:val="right" w:pos="9913"/>
        </w:tabs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i/>
          <w:iCs/>
          <w:color w:val="000000"/>
          <w:sz w:val="23"/>
          <w:szCs w:val="23"/>
        </w:rPr>
        <w:t xml:space="preserve">B.S. </w:t>
      </w:r>
      <w:r w:rsidR="00483E14" w:rsidRPr="00D92FB7">
        <w:rPr>
          <w:rFonts w:ascii="Calibri Light" w:hAnsi="Calibri Light" w:cs="Corbel"/>
          <w:i/>
          <w:iCs/>
          <w:color w:val="000000"/>
          <w:sz w:val="23"/>
          <w:szCs w:val="23"/>
        </w:rPr>
        <w:t>in Computer Science and Physics</w:t>
      </w:r>
      <w:r w:rsidR="00483E14" w:rsidRPr="00D92FB7">
        <w:rPr>
          <w:rFonts w:ascii="Calibri Light" w:hAnsi="Calibri Light" w:cs="Corbel"/>
          <w:i/>
          <w:iCs/>
          <w:sz w:val="23"/>
          <w:szCs w:val="23"/>
        </w:rPr>
        <w:tab/>
        <w:t>May 2017 (Expected)</w:t>
      </w:r>
    </w:p>
    <w:p w:rsidR="00483E14" w:rsidRPr="00D92FB7" w:rsidRDefault="00483E14">
      <w:pPr>
        <w:rPr>
          <w:rFonts w:ascii="Calibri Light" w:hAnsi="Calibri Light" w:cs="Corbel"/>
          <w:sz w:val="23"/>
          <w:szCs w:val="23"/>
        </w:rPr>
      </w:pPr>
    </w:p>
    <w:p w:rsidR="00483E14" w:rsidRPr="00D92FB7" w:rsidRDefault="00483E14">
      <w:pPr>
        <w:tabs>
          <w:tab w:val="right" w:pos="9913"/>
        </w:tabs>
        <w:ind w:firstLine="13"/>
        <w:rPr>
          <w:rFonts w:ascii="Calibri Light" w:hAnsi="Calibri Light" w:cs="Corbel"/>
          <w:i/>
          <w:iCs/>
          <w:sz w:val="23"/>
          <w:szCs w:val="23"/>
        </w:rPr>
      </w:pPr>
      <w:r w:rsidRPr="00D92FB7">
        <w:rPr>
          <w:rFonts w:ascii="Calibri Light" w:hAnsi="Calibri Light" w:cs="Corbel"/>
          <w:b/>
          <w:bCs/>
          <w:sz w:val="23"/>
          <w:szCs w:val="23"/>
        </w:rPr>
        <w:t>Stuyvesant High School</w:t>
      </w:r>
      <w:r w:rsidRPr="00D92FB7">
        <w:rPr>
          <w:rFonts w:ascii="Calibri Light" w:hAnsi="Calibri Light" w:cs="Corbel"/>
          <w:sz w:val="23"/>
          <w:szCs w:val="23"/>
        </w:rPr>
        <w:tab/>
      </w:r>
      <w:r w:rsidRPr="00D92FB7">
        <w:rPr>
          <w:rFonts w:ascii="Calibri Light" w:hAnsi="Calibri Light" w:cs="Corbel"/>
          <w:i/>
          <w:iCs/>
          <w:sz w:val="23"/>
          <w:szCs w:val="23"/>
        </w:rPr>
        <w:t>New York City, New York</w:t>
      </w:r>
    </w:p>
    <w:p w:rsidR="00483E14" w:rsidRPr="00D92FB7" w:rsidRDefault="00B24069">
      <w:pPr>
        <w:tabs>
          <w:tab w:val="right" w:pos="9975"/>
        </w:tabs>
        <w:ind w:firstLine="13"/>
        <w:rPr>
          <w:rFonts w:ascii="Calibri Light" w:hAnsi="Calibri Light" w:cs="Corbel"/>
          <w:i/>
          <w:iCs/>
          <w:sz w:val="23"/>
          <w:szCs w:val="23"/>
        </w:rPr>
      </w:pPr>
      <w:r w:rsidRPr="00D92FB7">
        <w:rPr>
          <w:rFonts w:ascii="Calibri Light" w:hAnsi="Calibri Light" w:cs="Corbel"/>
          <w:i/>
          <w:iCs/>
          <w:sz w:val="23"/>
          <w:szCs w:val="23"/>
        </w:rPr>
        <w:t>AP Scholar with Distinction</w:t>
      </w:r>
      <w:r w:rsidR="00483E14" w:rsidRPr="00D92FB7">
        <w:rPr>
          <w:rFonts w:ascii="Calibri Light" w:hAnsi="Calibri Light" w:cs="Corbel"/>
          <w:i/>
          <w:iCs/>
          <w:sz w:val="23"/>
          <w:szCs w:val="23"/>
        </w:rPr>
        <w:tab/>
        <w:t>June 2013</w:t>
      </w:r>
    </w:p>
    <w:p w:rsidR="00483E14" w:rsidRPr="00D92FB7" w:rsidRDefault="00483E14">
      <w:pPr>
        <w:rPr>
          <w:rFonts w:ascii="Calibri Light" w:hAnsi="Calibri Light" w:cs="Corbel"/>
          <w:sz w:val="23"/>
          <w:szCs w:val="23"/>
        </w:rPr>
      </w:pPr>
    </w:p>
    <w:p w:rsidR="00483E14" w:rsidRPr="00D92FB7" w:rsidRDefault="00483E14">
      <w:pPr>
        <w:rPr>
          <w:rFonts w:ascii="Calibri Light" w:hAnsi="Calibri Light" w:cs="Corbel"/>
          <w:b/>
          <w:bCs/>
          <w:sz w:val="23"/>
          <w:szCs w:val="23"/>
          <w:u w:val="single"/>
        </w:rPr>
      </w:pPr>
      <w:r w:rsidRPr="00D92FB7">
        <w:rPr>
          <w:rFonts w:ascii="Calibri Light" w:hAnsi="Calibri Light" w:cs="Corbel"/>
          <w:b/>
          <w:bCs/>
          <w:sz w:val="23"/>
          <w:szCs w:val="23"/>
          <w:u w:val="single"/>
        </w:rPr>
        <w:t>EXPERIENCE</w:t>
      </w:r>
    </w:p>
    <w:p w:rsidR="006C771A" w:rsidRPr="00D92FB7" w:rsidRDefault="006C771A">
      <w:pPr>
        <w:rPr>
          <w:rFonts w:ascii="Calibri Light" w:hAnsi="Calibri Light" w:cs="Corbel"/>
          <w:sz w:val="23"/>
          <w:szCs w:val="23"/>
        </w:rPr>
      </w:pPr>
    </w:p>
    <w:p w:rsidR="00483E14" w:rsidRPr="00D92FB7" w:rsidRDefault="00483E14">
      <w:pPr>
        <w:tabs>
          <w:tab w:val="right" w:pos="9913"/>
        </w:tabs>
        <w:rPr>
          <w:rFonts w:ascii="Calibri Light" w:hAnsi="Calibri Light" w:cs="Corbel"/>
          <w:sz w:val="23"/>
          <w:szCs w:val="23"/>
          <w:u w:val="single"/>
        </w:rPr>
      </w:pPr>
      <w:r w:rsidRPr="00D92FB7">
        <w:rPr>
          <w:rFonts w:ascii="Calibri Light" w:hAnsi="Calibri Light" w:cs="Corbel"/>
          <w:b/>
          <w:bCs/>
          <w:sz w:val="23"/>
          <w:szCs w:val="23"/>
        </w:rPr>
        <w:t>FON US, Inc.</w:t>
      </w:r>
    </w:p>
    <w:p w:rsidR="00C55A74" w:rsidRPr="00D92FB7" w:rsidRDefault="00483E14" w:rsidP="00C55A74">
      <w:pPr>
        <w:tabs>
          <w:tab w:val="right" w:pos="9913"/>
        </w:tabs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  <w:u w:val="single"/>
        </w:rPr>
        <w:t>Software Developer</w:t>
      </w:r>
      <w:r w:rsidR="00D31B80" w:rsidRPr="00D92FB7">
        <w:rPr>
          <w:rFonts w:ascii="Calibri Light" w:hAnsi="Calibri Light" w:cs="Corbel"/>
          <w:sz w:val="23"/>
          <w:szCs w:val="23"/>
          <w:u w:val="single"/>
        </w:rPr>
        <w:t xml:space="preserve"> Intern</w:t>
      </w:r>
      <w:r w:rsidRPr="00D92FB7">
        <w:rPr>
          <w:rFonts w:ascii="Calibri Light" w:hAnsi="Calibri Light" w:cs="Corbel"/>
          <w:sz w:val="23"/>
          <w:szCs w:val="23"/>
        </w:rPr>
        <w:tab/>
      </w:r>
      <w:r w:rsidRPr="00D92FB7">
        <w:rPr>
          <w:rFonts w:ascii="Calibri Light" w:hAnsi="Calibri Light" w:cs="Corbel"/>
          <w:i/>
          <w:iCs/>
          <w:sz w:val="23"/>
          <w:szCs w:val="23"/>
        </w:rPr>
        <w:t xml:space="preserve">Spring 2013 – </w:t>
      </w:r>
      <w:proofErr w:type="gramStart"/>
      <w:r w:rsidRPr="00D92FB7">
        <w:rPr>
          <w:rFonts w:ascii="Calibri Light" w:hAnsi="Calibri Light" w:cs="Corbel"/>
          <w:i/>
          <w:iCs/>
          <w:sz w:val="23"/>
          <w:szCs w:val="23"/>
        </w:rPr>
        <w:t>Fall</w:t>
      </w:r>
      <w:proofErr w:type="gramEnd"/>
      <w:r w:rsidRPr="00D92FB7">
        <w:rPr>
          <w:rFonts w:ascii="Calibri Light" w:hAnsi="Calibri Light" w:cs="Corbel"/>
          <w:i/>
          <w:iCs/>
          <w:sz w:val="23"/>
          <w:szCs w:val="23"/>
        </w:rPr>
        <w:t xml:space="preserve"> 2013</w:t>
      </w:r>
    </w:p>
    <w:p w:rsidR="00483E14" w:rsidRPr="00D92FB7" w:rsidRDefault="003D7955" w:rsidP="00D96231">
      <w:pPr>
        <w:ind w:left="709"/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</w:rPr>
        <w:t>Developed a</w:t>
      </w:r>
      <w:r w:rsidR="00483E14" w:rsidRPr="00D92FB7">
        <w:rPr>
          <w:rFonts w:ascii="Calibri Light" w:hAnsi="Calibri Light" w:cs="Corbel"/>
          <w:sz w:val="23"/>
          <w:szCs w:val="23"/>
        </w:rPr>
        <w:t xml:space="preserve"> web application to analyze and display data collected from routers using</w:t>
      </w:r>
      <w:r w:rsidR="00991E8E" w:rsidRPr="00D92FB7">
        <w:rPr>
          <w:rFonts w:ascii="Calibri Light" w:hAnsi="Calibri Light" w:cs="Corbel"/>
          <w:sz w:val="23"/>
          <w:szCs w:val="23"/>
        </w:rPr>
        <w:t xml:space="preserve"> the</w:t>
      </w:r>
      <w:r w:rsidR="00483E14" w:rsidRPr="00D92FB7">
        <w:rPr>
          <w:rFonts w:ascii="Calibri Light" w:hAnsi="Calibri Light" w:cs="Corbel"/>
          <w:sz w:val="23"/>
          <w:szCs w:val="23"/>
        </w:rPr>
        <w:t xml:space="preserve"> Meteor.js</w:t>
      </w:r>
      <w:r w:rsidR="00C55A74" w:rsidRPr="00D92FB7">
        <w:rPr>
          <w:rFonts w:ascii="Calibri Light" w:hAnsi="Calibri Light" w:cs="Corbel"/>
          <w:sz w:val="23"/>
          <w:szCs w:val="23"/>
        </w:rPr>
        <w:t xml:space="preserve"> </w:t>
      </w:r>
      <w:r w:rsidR="00CC0D90" w:rsidRPr="00D92FB7">
        <w:rPr>
          <w:rFonts w:ascii="Calibri Light" w:hAnsi="Calibri Light" w:cs="Corbel"/>
          <w:sz w:val="23"/>
          <w:szCs w:val="23"/>
        </w:rPr>
        <w:t>framework</w:t>
      </w:r>
      <w:r w:rsidR="00756FE1">
        <w:rPr>
          <w:rFonts w:ascii="Calibri Light" w:hAnsi="Calibri Light" w:cs="Corbel"/>
          <w:sz w:val="23"/>
          <w:szCs w:val="23"/>
        </w:rPr>
        <w:t>. Worked in all aspects (front-end, back-end, middle tier)</w:t>
      </w:r>
      <w:r w:rsidR="00093683">
        <w:rPr>
          <w:rFonts w:ascii="Calibri Light" w:hAnsi="Calibri Light" w:cs="Corbel"/>
          <w:sz w:val="23"/>
          <w:szCs w:val="23"/>
        </w:rPr>
        <w:t xml:space="preserve"> across a range of analytics and design libraries</w:t>
      </w:r>
      <w:r w:rsidR="00756FE1">
        <w:rPr>
          <w:rFonts w:ascii="Calibri Light" w:hAnsi="Calibri Light" w:cs="Corbel"/>
          <w:sz w:val="23"/>
          <w:szCs w:val="23"/>
        </w:rPr>
        <w:t>, and wrote shell scripts to set up routers faster.</w:t>
      </w:r>
    </w:p>
    <w:p w:rsidR="00E321C4" w:rsidRPr="00D92FB7" w:rsidRDefault="00E321C4" w:rsidP="00E321C4">
      <w:pPr>
        <w:rPr>
          <w:rFonts w:ascii="Calibri Light" w:hAnsi="Calibri Light" w:cs="Corbel"/>
          <w:sz w:val="23"/>
          <w:szCs w:val="23"/>
        </w:rPr>
      </w:pPr>
    </w:p>
    <w:p w:rsidR="00C55A74" w:rsidRPr="00D92FB7" w:rsidRDefault="00E321C4" w:rsidP="00E321C4">
      <w:pPr>
        <w:rPr>
          <w:rFonts w:ascii="Calibri Light" w:hAnsi="Calibri Light" w:cs="Corbel"/>
          <w:b/>
          <w:sz w:val="23"/>
          <w:szCs w:val="23"/>
          <w:u w:val="single"/>
        </w:rPr>
      </w:pPr>
      <w:r w:rsidRPr="00D92FB7">
        <w:rPr>
          <w:rFonts w:ascii="Calibri Light" w:hAnsi="Calibri Light" w:cs="Corbel"/>
          <w:b/>
          <w:sz w:val="23"/>
          <w:szCs w:val="23"/>
          <w:u w:val="single"/>
        </w:rPr>
        <w:t>ACTIVITIES</w:t>
      </w:r>
    </w:p>
    <w:p w:rsidR="006C771A" w:rsidRPr="00D92FB7" w:rsidRDefault="006C771A" w:rsidP="00E321C4">
      <w:pPr>
        <w:rPr>
          <w:rFonts w:ascii="Calibri Light" w:hAnsi="Calibri Light" w:cs="Corbel"/>
          <w:b/>
          <w:sz w:val="23"/>
          <w:szCs w:val="23"/>
          <w:u w:val="single"/>
        </w:rPr>
      </w:pPr>
    </w:p>
    <w:p w:rsidR="00483E14" w:rsidRPr="00D92FB7" w:rsidRDefault="00483E14">
      <w:pPr>
        <w:tabs>
          <w:tab w:val="right" w:pos="9913"/>
        </w:tabs>
        <w:rPr>
          <w:rFonts w:ascii="Calibri Light" w:hAnsi="Calibri Light" w:cs="Corbel"/>
          <w:sz w:val="23"/>
          <w:szCs w:val="23"/>
          <w:u w:val="single"/>
        </w:rPr>
      </w:pPr>
      <w:r w:rsidRPr="00D92FB7">
        <w:rPr>
          <w:rFonts w:ascii="Calibri Light" w:hAnsi="Calibri Light" w:cs="Corbel"/>
          <w:b/>
          <w:bCs/>
          <w:sz w:val="23"/>
          <w:szCs w:val="23"/>
        </w:rPr>
        <w:t>FIRST Tech Challenge Team 310</w:t>
      </w:r>
      <w:r w:rsidRPr="00D92FB7">
        <w:rPr>
          <w:rFonts w:ascii="Calibri Light" w:hAnsi="Calibri Light" w:cs="Corbel"/>
          <w:sz w:val="23"/>
          <w:szCs w:val="23"/>
        </w:rPr>
        <w:tab/>
      </w:r>
      <w:r w:rsidRPr="00D92FB7">
        <w:rPr>
          <w:rFonts w:ascii="Calibri Light" w:hAnsi="Calibri Light" w:cs="Corbel"/>
          <w:i/>
          <w:iCs/>
          <w:sz w:val="23"/>
          <w:szCs w:val="23"/>
        </w:rPr>
        <w:t>September 2012 – June 2013</w:t>
      </w:r>
    </w:p>
    <w:p w:rsidR="00483E14" w:rsidRPr="00D92FB7" w:rsidRDefault="00483E14">
      <w:pPr>
        <w:tabs>
          <w:tab w:val="right" w:pos="9338"/>
        </w:tabs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  <w:u w:val="single"/>
        </w:rPr>
        <w:t>President</w:t>
      </w:r>
    </w:p>
    <w:p w:rsidR="00483E14" w:rsidRPr="00D92FB7" w:rsidRDefault="00483E14" w:rsidP="00D96231">
      <w:pPr>
        <w:ind w:left="709"/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</w:rPr>
        <w:t xml:space="preserve">Organized and led a team in both mechanical and software engineering of robots to participate in the FIRST Tech Challenge competition using TETRIX and </w:t>
      </w:r>
      <w:proofErr w:type="spellStart"/>
      <w:r w:rsidRPr="00D92FB7">
        <w:rPr>
          <w:rFonts w:ascii="Calibri Light" w:hAnsi="Calibri Light" w:cs="Corbel"/>
          <w:sz w:val="23"/>
          <w:szCs w:val="23"/>
        </w:rPr>
        <w:t>RobotC</w:t>
      </w:r>
      <w:proofErr w:type="spellEnd"/>
      <w:r w:rsidR="004269B3">
        <w:rPr>
          <w:rFonts w:ascii="Calibri Light" w:hAnsi="Calibri Light" w:cs="Corbel"/>
          <w:sz w:val="23"/>
          <w:szCs w:val="23"/>
        </w:rPr>
        <w:t>.</w:t>
      </w:r>
      <w:bookmarkStart w:id="0" w:name="_GoBack"/>
      <w:bookmarkEnd w:id="0"/>
    </w:p>
    <w:p w:rsidR="00483E14" w:rsidRPr="00D92FB7" w:rsidRDefault="00483E14">
      <w:pPr>
        <w:rPr>
          <w:rFonts w:ascii="Calibri Light" w:hAnsi="Calibri Light" w:cs="Corbel"/>
          <w:sz w:val="23"/>
          <w:szCs w:val="23"/>
        </w:rPr>
      </w:pPr>
    </w:p>
    <w:p w:rsidR="00745CB2" w:rsidRPr="00D92FB7" w:rsidRDefault="00745CB2">
      <w:pPr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b/>
          <w:sz w:val="23"/>
          <w:szCs w:val="23"/>
          <w:u w:val="single"/>
        </w:rPr>
        <w:t>PROJECTS</w:t>
      </w:r>
      <w:r w:rsidR="00296058" w:rsidRPr="00D92FB7">
        <w:rPr>
          <w:rFonts w:ascii="Calibri Light" w:hAnsi="Calibri Light" w:cs="Corbel"/>
          <w:sz w:val="23"/>
          <w:szCs w:val="23"/>
        </w:rPr>
        <w:t xml:space="preserve"> (</w:t>
      </w:r>
      <w:r w:rsidR="006C771A" w:rsidRPr="00AE6B0B">
        <w:rPr>
          <w:rFonts w:ascii="Calibri Light" w:hAnsi="Calibri Light" w:cs="Corbel"/>
          <w:sz w:val="23"/>
          <w:szCs w:val="23"/>
        </w:rPr>
        <w:t>https://github.com/</w:t>
      </w:r>
      <w:r w:rsidR="005A02E7">
        <w:rPr>
          <w:rFonts w:ascii="Calibri Light" w:hAnsi="Calibri Light" w:cs="Corbel"/>
          <w:sz w:val="23"/>
          <w:szCs w:val="23"/>
        </w:rPr>
        <w:t>WiWa</w:t>
      </w:r>
      <w:r w:rsidR="00296058" w:rsidRPr="00D92FB7">
        <w:rPr>
          <w:rFonts w:ascii="Calibri Light" w:hAnsi="Calibri Light" w:cs="Corbel"/>
          <w:sz w:val="23"/>
          <w:szCs w:val="23"/>
        </w:rPr>
        <w:t>)</w:t>
      </w:r>
    </w:p>
    <w:p w:rsidR="006C771A" w:rsidRPr="00D92FB7" w:rsidRDefault="006C771A">
      <w:pPr>
        <w:rPr>
          <w:rFonts w:ascii="Calibri Light" w:hAnsi="Calibri Light" w:cs="Corbel"/>
          <w:sz w:val="23"/>
          <w:szCs w:val="23"/>
        </w:rPr>
      </w:pPr>
    </w:p>
    <w:p w:rsidR="00745CB2" w:rsidRPr="00D92FB7" w:rsidRDefault="002A25F2">
      <w:pPr>
        <w:rPr>
          <w:rFonts w:ascii="Calibri Light" w:hAnsi="Calibri Light" w:cs="Corbel"/>
          <w:b/>
          <w:sz w:val="23"/>
          <w:szCs w:val="23"/>
        </w:rPr>
      </w:pPr>
      <w:r>
        <w:rPr>
          <w:rFonts w:ascii="Calibri Light" w:hAnsi="Calibri Light" w:cs="Corbel"/>
          <w:b/>
          <w:sz w:val="23"/>
          <w:szCs w:val="23"/>
        </w:rPr>
        <w:t>Babble</w:t>
      </w:r>
      <w:r w:rsidR="00C60ADB">
        <w:rPr>
          <w:rFonts w:ascii="Calibri Light" w:hAnsi="Calibri Light" w:cs="Corbel"/>
          <w:b/>
          <w:sz w:val="23"/>
          <w:szCs w:val="23"/>
        </w:rPr>
        <w:t xml:space="preserve"> (WWEB)</w:t>
      </w:r>
    </w:p>
    <w:p w:rsidR="00745CB2" w:rsidRPr="00D92FB7" w:rsidRDefault="00296058" w:rsidP="00D96231">
      <w:pPr>
        <w:ind w:left="709"/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</w:rPr>
        <w:t>Part of a team developing</w:t>
      </w:r>
      <w:r w:rsidR="00745CB2" w:rsidRPr="00D92FB7">
        <w:rPr>
          <w:rFonts w:ascii="Calibri Light" w:hAnsi="Calibri Light" w:cs="Corbel"/>
          <w:sz w:val="23"/>
          <w:szCs w:val="23"/>
        </w:rPr>
        <w:t xml:space="preserve"> </w:t>
      </w:r>
      <w:r w:rsidR="002A25F2">
        <w:rPr>
          <w:rFonts w:ascii="Calibri Light" w:hAnsi="Calibri Light" w:cs="Corbel"/>
          <w:sz w:val="23"/>
          <w:szCs w:val="23"/>
        </w:rPr>
        <w:t>a Chrome extension</w:t>
      </w:r>
      <w:r w:rsidR="00745CB2" w:rsidRPr="00D92FB7">
        <w:rPr>
          <w:rFonts w:ascii="Calibri Light" w:hAnsi="Calibri Light" w:cs="Corbel"/>
          <w:sz w:val="23"/>
          <w:szCs w:val="23"/>
        </w:rPr>
        <w:t xml:space="preserve"> to translate a set of words in the browser, kept track of user data and progression with quizzes, so </w:t>
      </w:r>
      <w:r w:rsidR="003E5519">
        <w:rPr>
          <w:rFonts w:ascii="Calibri Light" w:hAnsi="Calibri Light" w:cs="Corbel"/>
          <w:sz w:val="23"/>
          <w:szCs w:val="23"/>
        </w:rPr>
        <w:t>a student</w:t>
      </w:r>
      <w:r w:rsidR="00745CB2" w:rsidRPr="00D92FB7">
        <w:rPr>
          <w:rFonts w:ascii="Calibri Light" w:hAnsi="Calibri Light" w:cs="Corbel"/>
          <w:sz w:val="23"/>
          <w:szCs w:val="23"/>
        </w:rPr>
        <w:t xml:space="preserve"> could seamlessly learn </w:t>
      </w:r>
      <w:r w:rsidR="00F365A0" w:rsidRPr="00D92FB7">
        <w:rPr>
          <w:rFonts w:ascii="Calibri Light" w:hAnsi="Calibri Light" w:cs="Corbel"/>
          <w:sz w:val="23"/>
          <w:szCs w:val="23"/>
        </w:rPr>
        <w:t xml:space="preserve">new languages at </w:t>
      </w:r>
      <w:proofErr w:type="gramStart"/>
      <w:r w:rsidR="00F365A0" w:rsidRPr="00D92FB7">
        <w:rPr>
          <w:rFonts w:ascii="Calibri Light" w:hAnsi="Calibri Light" w:cs="Corbel"/>
          <w:sz w:val="23"/>
          <w:szCs w:val="23"/>
        </w:rPr>
        <w:t>their</w:t>
      </w:r>
      <w:proofErr w:type="gramEnd"/>
      <w:r w:rsidR="00F365A0" w:rsidRPr="00D92FB7">
        <w:rPr>
          <w:rFonts w:ascii="Calibri Light" w:hAnsi="Calibri Light" w:cs="Corbel"/>
          <w:sz w:val="23"/>
          <w:szCs w:val="23"/>
        </w:rPr>
        <w:t xml:space="preserve"> own pace. Demoed at Google NYC.</w:t>
      </w:r>
    </w:p>
    <w:p w:rsidR="00296058" w:rsidRPr="00D92FB7" w:rsidRDefault="00296058">
      <w:pPr>
        <w:rPr>
          <w:rFonts w:ascii="Calibri Light" w:hAnsi="Calibri Light" w:cs="Corbel"/>
          <w:sz w:val="23"/>
          <w:szCs w:val="23"/>
        </w:rPr>
      </w:pPr>
    </w:p>
    <w:p w:rsidR="00296058" w:rsidRPr="00D92FB7" w:rsidRDefault="00296058">
      <w:pPr>
        <w:rPr>
          <w:rFonts w:ascii="Calibri Light" w:hAnsi="Calibri Light" w:cs="Corbel"/>
          <w:b/>
          <w:sz w:val="23"/>
          <w:szCs w:val="23"/>
        </w:rPr>
      </w:pPr>
      <w:proofErr w:type="spellStart"/>
      <w:r w:rsidRPr="00D92FB7">
        <w:rPr>
          <w:rFonts w:ascii="Calibri Light" w:hAnsi="Calibri Light" w:cs="Corbel"/>
          <w:b/>
          <w:sz w:val="23"/>
          <w:szCs w:val="23"/>
        </w:rPr>
        <w:t>StuyWeb</w:t>
      </w:r>
      <w:proofErr w:type="spellEnd"/>
    </w:p>
    <w:p w:rsidR="00296058" w:rsidRDefault="008E0194" w:rsidP="00D96231">
      <w:pPr>
        <w:ind w:left="709"/>
        <w:rPr>
          <w:rFonts w:ascii="Calibri Light" w:hAnsi="Calibri Light" w:cs="Corbel"/>
          <w:sz w:val="23"/>
          <w:szCs w:val="23"/>
        </w:rPr>
      </w:pPr>
      <w:r w:rsidRPr="00D92FB7">
        <w:rPr>
          <w:rFonts w:ascii="Calibri Light" w:hAnsi="Calibri Light" w:cs="Corbel"/>
          <w:sz w:val="23"/>
          <w:szCs w:val="23"/>
        </w:rPr>
        <w:t xml:space="preserve">Created a mini </w:t>
      </w:r>
      <w:r w:rsidR="00296058" w:rsidRPr="00D92FB7">
        <w:rPr>
          <w:rFonts w:ascii="Calibri Light" w:hAnsi="Calibri Light" w:cs="Corbel"/>
          <w:sz w:val="23"/>
          <w:szCs w:val="23"/>
        </w:rPr>
        <w:t>social network using Flask and HTML/CSS/JS</w:t>
      </w:r>
      <w:r w:rsidR="00A0160D">
        <w:rPr>
          <w:rFonts w:ascii="Calibri Light" w:hAnsi="Calibri Light" w:cs="Corbel"/>
          <w:sz w:val="23"/>
          <w:szCs w:val="23"/>
        </w:rPr>
        <w:t xml:space="preserve"> for better intra- and inter-communication between teachers and classes.</w:t>
      </w:r>
    </w:p>
    <w:p w:rsidR="00745CB2" w:rsidRPr="00D92FB7" w:rsidRDefault="00745CB2">
      <w:pPr>
        <w:rPr>
          <w:rFonts w:ascii="Calibri Light" w:hAnsi="Calibri Light" w:cs="Corbel"/>
          <w:sz w:val="23"/>
          <w:szCs w:val="23"/>
        </w:rPr>
      </w:pPr>
    </w:p>
    <w:p w:rsidR="00483E14" w:rsidRDefault="00E53F8B">
      <w:pPr>
        <w:rPr>
          <w:rFonts w:ascii="Calibri Light" w:hAnsi="Calibri Light" w:cs="Corbel"/>
          <w:b/>
          <w:bCs/>
          <w:sz w:val="23"/>
          <w:szCs w:val="23"/>
          <w:u w:val="single"/>
        </w:rPr>
      </w:pPr>
      <w:r>
        <w:rPr>
          <w:rFonts w:ascii="Calibri Light" w:hAnsi="Calibri Light" w:cs="Corbel"/>
          <w:b/>
          <w:bCs/>
          <w:sz w:val="23"/>
          <w:szCs w:val="23"/>
          <w:u w:val="single"/>
        </w:rPr>
        <w:t xml:space="preserve">TECHNICAL </w:t>
      </w:r>
      <w:r w:rsidR="00483E14" w:rsidRPr="00D92FB7">
        <w:rPr>
          <w:rFonts w:ascii="Calibri Light" w:hAnsi="Calibri Light" w:cs="Corbel"/>
          <w:b/>
          <w:bCs/>
          <w:sz w:val="23"/>
          <w:szCs w:val="23"/>
          <w:u w:val="single"/>
        </w:rPr>
        <w:t>SKILLS</w:t>
      </w:r>
    </w:p>
    <w:p w:rsidR="00D92FB7" w:rsidRPr="00D92FB7" w:rsidRDefault="00D92FB7">
      <w:pPr>
        <w:rPr>
          <w:rFonts w:ascii="Calibri Light" w:hAnsi="Calibri Light" w:cs="Corbel"/>
          <w:sz w:val="23"/>
          <w:szCs w:val="23"/>
        </w:rPr>
      </w:pPr>
    </w:p>
    <w:p w:rsidR="00083EA7" w:rsidRPr="00D92FB7" w:rsidRDefault="0079148F" w:rsidP="00F74690">
      <w:pPr>
        <w:rPr>
          <w:rFonts w:ascii="Calibri Light" w:hAnsi="Calibri Light" w:cs="Corbel"/>
          <w:sz w:val="23"/>
          <w:szCs w:val="23"/>
        </w:rPr>
      </w:pPr>
      <w:r w:rsidRPr="0079148F">
        <w:rPr>
          <w:rFonts w:ascii="Calibri Light" w:hAnsi="Calibri Light" w:cs="Corbel"/>
          <w:b/>
          <w:sz w:val="23"/>
          <w:szCs w:val="23"/>
        </w:rPr>
        <w:t>Comfortable</w:t>
      </w:r>
      <w:r>
        <w:rPr>
          <w:rFonts w:ascii="Calibri Light" w:hAnsi="Calibri Light" w:cs="Corbel"/>
          <w:sz w:val="23"/>
          <w:szCs w:val="23"/>
        </w:rPr>
        <w:t xml:space="preserve">: </w:t>
      </w:r>
      <w:r w:rsidR="0005108D" w:rsidRPr="00D92FB7">
        <w:rPr>
          <w:rFonts w:ascii="Calibri Light" w:hAnsi="Calibri Light" w:cs="Corbel"/>
          <w:sz w:val="23"/>
          <w:szCs w:val="23"/>
        </w:rPr>
        <w:t>JavaScript,</w:t>
      </w:r>
      <w:r w:rsidR="009E3040">
        <w:rPr>
          <w:rFonts w:ascii="Calibri Light" w:hAnsi="Calibri Light" w:cs="Corbel"/>
          <w:sz w:val="23"/>
          <w:szCs w:val="23"/>
        </w:rPr>
        <w:t xml:space="preserve"> C++</w:t>
      </w:r>
    </w:p>
    <w:p w:rsidR="00CC0D90" w:rsidRPr="009A0000" w:rsidRDefault="0079148F">
      <w:pPr>
        <w:rPr>
          <w:rFonts w:ascii="Calibri Light" w:hAnsi="Calibri Light"/>
          <w:sz w:val="23"/>
          <w:szCs w:val="23"/>
        </w:rPr>
      </w:pPr>
      <w:r w:rsidRPr="0079148F">
        <w:rPr>
          <w:rFonts w:ascii="Calibri Light" w:hAnsi="Calibri Light" w:cs="Corbel"/>
          <w:b/>
          <w:sz w:val="23"/>
          <w:szCs w:val="23"/>
        </w:rPr>
        <w:t>Familiar</w:t>
      </w:r>
      <w:r>
        <w:rPr>
          <w:rFonts w:ascii="Calibri Light" w:hAnsi="Calibri Light" w:cs="Corbel"/>
          <w:sz w:val="23"/>
          <w:szCs w:val="23"/>
        </w:rPr>
        <w:t>:</w:t>
      </w:r>
      <w:r w:rsidR="009E3040">
        <w:rPr>
          <w:rFonts w:ascii="Calibri Light" w:hAnsi="Calibri Light" w:cs="Corbel"/>
          <w:sz w:val="23"/>
          <w:szCs w:val="23"/>
        </w:rPr>
        <w:t xml:space="preserve"> </w:t>
      </w:r>
      <w:r w:rsidR="009E3040" w:rsidRPr="00D92FB7">
        <w:rPr>
          <w:rFonts w:ascii="Calibri Light" w:hAnsi="Calibri Light" w:cs="Corbel"/>
          <w:sz w:val="23"/>
          <w:szCs w:val="23"/>
        </w:rPr>
        <w:t>Java</w:t>
      </w:r>
      <w:r w:rsidR="009E3040">
        <w:rPr>
          <w:rFonts w:ascii="Calibri Light" w:hAnsi="Calibri Light" w:cs="Corbel"/>
          <w:sz w:val="23"/>
          <w:szCs w:val="23"/>
        </w:rPr>
        <w:t>,</w:t>
      </w:r>
      <w:r w:rsidR="00914358" w:rsidRPr="00D92FB7">
        <w:rPr>
          <w:rFonts w:ascii="Calibri Light" w:hAnsi="Calibri Light" w:cs="Corbel"/>
          <w:sz w:val="23"/>
          <w:szCs w:val="23"/>
        </w:rPr>
        <w:t xml:space="preserve"> </w:t>
      </w:r>
      <w:r w:rsidR="00C54E55">
        <w:rPr>
          <w:rFonts w:ascii="Calibri Light" w:hAnsi="Calibri Light" w:cs="Corbel"/>
          <w:sz w:val="23"/>
          <w:szCs w:val="23"/>
        </w:rPr>
        <w:t xml:space="preserve">PHP, </w:t>
      </w:r>
      <w:r w:rsidR="00914358" w:rsidRPr="00D92FB7">
        <w:rPr>
          <w:rFonts w:ascii="Calibri Light" w:hAnsi="Calibri Light" w:cs="Corbel"/>
          <w:sz w:val="23"/>
          <w:szCs w:val="23"/>
        </w:rPr>
        <w:t>Eclipse IDE (Android)</w:t>
      </w:r>
      <w:r w:rsidR="0005108D">
        <w:rPr>
          <w:rFonts w:ascii="Calibri Light" w:hAnsi="Calibri Light" w:cs="Corbel"/>
          <w:sz w:val="23"/>
          <w:szCs w:val="23"/>
        </w:rPr>
        <w:t xml:space="preserve">, </w:t>
      </w:r>
      <w:r w:rsidR="00916FC4" w:rsidRPr="00D92FB7">
        <w:rPr>
          <w:rFonts w:ascii="Calibri Light" w:hAnsi="Calibri Light" w:cs="Corbel"/>
          <w:sz w:val="23"/>
          <w:szCs w:val="23"/>
        </w:rPr>
        <w:t>Python</w:t>
      </w:r>
    </w:p>
    <w:sectPr w:rsidR="00CC0D90" w:rsidRPr="009A000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zSans-Book">
    <w:panose1 w:val="02000603040000020003"/>
    <w:charset w:val="00"/>
    <w:family w:val="auto"/>
    <w:pitch w:val="variable"/>
    <w:sig w:usb0="A00002AF" w:usb1="5000204A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A"/>
    <w:rsid w:val="0005108D"/>
    <w:rsid w:val="00083EA7"/>
    <w:rsid w:val="00093683"/>
    <w:rsid w:val="000C41F8"/>
    <w:rsid w:val="000F67E5"/>
    <w:rsid w:val="001426FE"/>
    <w:rsid w:val="00191E88"/>
    <w:rsid w:val="001B7AB4"/>
    <w:rsid w:val="00260C1A"/>
    <w:rsid w:val="00296058"/>
    <w:rsid w:val="002A25F2"/>
    <w:rsid w:val="003D7955"/>
    <w:rsid w:val="003E1D68"/>
    <w:rsid w:val="003E5519"/>
    <w:rsid w:val="00420675"/>
    <w:rsid w:val="004269B3"/>
    <w:rsid w:val="00483E14"/>
    <w:rsid w:val="004A422B"/>
    <w:rsid w:val="004C5D75"/>
    <w:rsid w:val="005A02E7"/>
    <w:rsid w:val="005F0EB8"/>
    <w:rsid w:val="006B52B6"/>
    <w:rsid w:val="006B5654"/>
    <w:rsid w:val="006C771A"/>
    <w:rsid w:val="00745B82"/>
    <w:rsid w:val="00745CB2"/>
    <w:rsid w:val="00756FE1"/>
    <w:rsid w:val="0079148F"/>
    <w:rsid w:val="007B56A1"/>
    <w:rsid w:val="00893740"/>
    <w:rsid w:val="008C2353"/>
    <w:rsid w:val="008C457F"/>
    <w:rsid w:val="008D7A7F"/>
    <w:rsid w:val="008E0194"/>
    <w:rsid w:val="00914358"/>
    <w:rsid w:val="00916FC4"/>
    <w:rsid w:val="009675EB"/>
    <w:rsid w:val="00991E8E"/>
    <w:rsid w:val="009A0000"/>
    <w:rsid w:val="009E3040"/>
    <w:rsid w:val="00A0160D"/>
    <w:rsid w:val="00A22F20"/>
    <w:rsid w:val="00AE6B0B"/>
    <w:rsid w:val="00B24069"/>
    <w:rsid w:val="00C54E55"/>
    <w:rsid w:val="00C55A74"/>
    <w:rsid w:val="00C60ADB"/>
    <w:rsid w:val="00CC0D90"/>
    <w:rsid w:val="00CF0EBD"/>
    <w:rsid w:val="00D31B80"/>
    <w:rsid w:val="00D92FB7"/>
    <w:rsid w:val="00D96231"/>
    <w:rsid w:val="00DF5EDA"/>
    <w:rsid w:val="00E321C4"/>
    <w:rsid w:val="00E41BAD"/>
    <w:rsid w:val="00E53F8B"/>
    <w:rsid w:val="00EB389D"/>
    <w:rsid w:val="00EE4367"/>
    <w:rsid w:val="00F365A0"/>
    <w:rsid w:val="00F513CE"/>
    <w:rsid w:val="00F74690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16D04EF-1958-4EAD-A20A-B1829E3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cp:lastModifiedBy>Arbiter</cp:lastModifiedBy>
  <cp:revision>49</cp:revision>
  <cp:lastPrinted>2013-06-10T05:22:00Z</cp:lastPrinted>
  <dcterms:created xsi:type="dcterms:W3CDTF">2014-02-24T07:28:00Z</dcterms:created>
  <dcterms:modified xsi:type="dcterms:W3CDTF">2014-03-20T20:39:00Z</dcterms:modified>
</cp:coreProperties>
</file>